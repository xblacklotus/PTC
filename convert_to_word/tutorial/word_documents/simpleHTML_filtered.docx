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Accent3PHPDOCX"/>
      </w:tblPr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Cell 1 1</w:t>
            </w:r>
          </w:p>
        </w:tc>
        <w:tc>
          <w:tcPr/>
          <w:p>
            <w:pPr/>
            <w:r>
              <w:rPr/>
              <w:t xml:space="preserve">Cell 1 2</w:t>
            </w:r>
          </w:p>
        </w:tc>
        <w:tc>
          <w:tcPr/>
          <w:p>
            <w:pPr/>
            <w:r>
              <w:rPr/>
              <w:t xml:space="preserve">Cell 1 3</w:t>
            </w:r>
          </w:p>
        </w:tc>
      </w:tr>
      <w:tr>
        <w:trPr/>
        <w:tc>
          <w:tcPr/>
          <w:p>
            <w:pPr/>
            <w:r>
              <w:rPr/>
              <w:t xml:space="preserve">Cell 2 1</w:t>
            </w:r>
          </w:p>
        </w:tc>
        <w:tc>
          <w:tcPr/>
          <w:p>
            <w:pPr/>
            <w:r>
              <w:rPr/>
              <w:t xml:space="preserve">Cell 2 2</w:t>
            </w:r>
          </w:p>
        </w:tc>
        <w:tc>
          <w:tcPr/>
          <w:p>
            <w:pPr/>
            <w:r>
              <w:rPr/>
              <w:t xml:space="preserve">Cell 2 3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