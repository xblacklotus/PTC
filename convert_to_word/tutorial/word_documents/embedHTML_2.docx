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Bdr/>
        <w:spacing w:before="220" w:after="220"/>
        <w:ind w:left="0" w:right="0"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MediumGrid3-accent5PHPDOCX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